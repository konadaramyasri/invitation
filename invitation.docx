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9D" w:rsidRDefault="003F129D">
      <w:bookmarkStart w:id="0" w:name="_GoBack"/>
      <w:bookmarkEnd w:id="0"/>
      <w:proofErr w:type="spellStart"/>
      <w:proofErr w:type="gramStart"/>
      <w:r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>
      <w:pPr>
        <w:rPr>
          <w:noProof/>
        </w:rPr>
      </w:pPr>
      <w:r>
        <w:rPr>
          <w:noProof/>
        </w:rPr>
        <w:t>Akula Renuka</w:t>
      </w:r>
    </w:p>
    <w:p w:rsidR="003F129D" w:rsidRDefault="003F129D" w:rsidP="004948B4">
      <w:r>
        <w:rPr>
          <w:noProof/>
        </w:rPr>
        <w:t>visakhapatnam - AP</w:t>
      </w:r>
    </w:p>
    <w:p w:rsidR="003F129D" w:rsidRDefault="003F129D" w:rsidP="004948B4"/>
    <w:p w:rsidR="003F129D" w:rsidRDefault="003F129D" w:rsidP="004948B4">
      <w:r>
        <w:rPr>
          <w:noProof/>
        </w:rPr>
        <w:t>MIss Akula Renuka,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>
      <w:proofErr w:type="spellStart"/>
      <w:proofErr w:type="gramStart"/>
      <w:r>
        <w:lastRenderedPageBreak/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>
      <w:pPr>
        <w:rPr>
          <w:noProof/>
        </w:rPr>
      </w:pPr>
      <w:r>
        <w:rPr>
          <w:noProof/>
        </w:rPr>
        <w:t>Chiguruvalasa Chandini</w:t>
      </w:r>
    </w:p>
    <w:p w:rsidR="003F129D" w:rsidRDefault="003F129D" w:rsidP="004948B4">
      <w:r>
        <w:rPr>
          <w:noProof/>
        </w:rPr>
        <w:t>visakhapatanam - AP</w:t>
      </w:r>
    </w:p>
    <w:p w:rsidR="003F129D" w:rsidRDefault="003F129D" w:rsidP="004948B4"/>
    <w:p w:rsidR="003F129D" w:rsidRDefault="003F129D" w:rsidP="004948B4">
      <w:r>
        <w:rPr>
          <w:noProof/>
        </w:rPr>
        <w:t>Miss Chiguruvalasa Chandini,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>
      <w:proofErr w:type="spellStart"/>
      <w:proofErr w:type="gramStart"/>
      <w:r>
        <w:lastRenderedPageBreak/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>
      <w:pPr>
        <w:rPr>
          <w:noProof/>
        </w:rPr>
      </w:pPr>
      <w:r>
        <w:rPr>
          <w:noProof/>
        </w:rPr>
        <w:t>Tangudu Harshitha</w:t>
      </w:r>
    </w:p>
    <w:p w:rsidR="003F129D" w:rsidRDefault="003F129D" w:rsidP="004948B4">
      <w:r>
        <w:rPr>
          <w:noProof/>
        </w:rPr>
        <w:t>visakhapatanam - AP</w:t>
      </w:r>
    </w:p>
    <w:p w:rsidR="003F129D" w:rsidRDefault="003F129D" w:rsidP="004948B4"/>
    <w:p w:rsidR="003F129D" w:rsidRDefault="003F129D" w:rsidP="004948B4">
      <w:r>
        <w:rPr>
          <w:noProof/>
        </w:rPr>
        <w:t>Miss Tangudu Harshitha,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>
      <w:proofErr w:type="spellStart"/>
      <w:proofErr w:type="gramStart"/>
      <w:r>
        <w:lastRenderedPageBreak/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>
      <w:pPr>
        <w:rPr>
          <w:noProof/>
        </w:rPr>
      </w:pPr>
      <w:r>
        <w:rPr>
          <w:noProof/>
        </w:rPr>
        <w:t>Monigi Swathi</w:t>
      </w:r>
    </w:p>
    <w:p w:rsidR="003F129D" w:rsidRDefault="003F129D" w:rsidP="004948B4">
      <w:r>
        <w:rPr>
          <w:noProof/>
        </w:rPr>
        <w:t>Srikakulam - AP</w:t>
      </w:r>
    </w:p>
    <w:p w:rsidR="003F129D" w:rsidRDefault="003F129D" w:rsidP="004948B4"/>
    <w:p w:rsidR="003F129D" w:rsidRDefault="003F129D" w:rsidP="004948B4">
      <w:r>
        <w:rPr>
          <w:noProof/>
        </w:rPr>
        <w:t>Miss Monigi Swathi,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>
      <w:proofErr w:type="spellStart"/>
      <w:proofErr w:type="gramStart"/>
      <w:r>
        <w:lastRenderedPageBreak/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>
      <w:pPr>
        <w:rPr>
          <w:noProof/>
        </w:rPr>
      </w:pPr>
      <w:r>
        <w:rPr>
          <w:noProof/>
        </w:rPr>
        <w:t>Jarugula Pujitha</w:t>
      </w:r>
    </w:p>
    <w:p w:rsidR="003F129D" w:rsidRDefault="003F129D" w:rsidP="004948B4">
      <w:r>
        <w:rPr>
          <w:noProof/>
        </w:rPr>
        <w:t>Vijayawada - AP</w:t>
      </w:r>
    </w:p>
    <w:p w:rsidR="003F129D" w:rsidRDefault="003F129D" w:rsidP="004948B4"/>
    <w:p w:rsidR="003F129D" w:rsidRDefault="003F129D" w:rsidP="004948B4">
      <w:r>
        <w:rPr>
          <w:noProof/>
        </w:rPr>
        <w:t>Miss Jarugula Pujitha,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>
      <w:proofErr w:type="spellStart"/>
      <w:proofErr w:type="gramStart"/>
      <w:r>
        <w:lastRenderedPageBreak/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>
      <w:pPr>
        <w:rPr>
          <w:noProof/>
        </w:rPr>
      </w:pPr>
      <w:r>
        <w:rPr>
          <w:noProof/>
        </w:rPr>
        <w:t>Potunuru Bhavya</w:t>
      </w:r>
    </w:p>
    <w:p w:rsidR="003F129D" w:rsidRDefault="003F129D" w:rsidP="004948B4">
      <w:r>
        <w:rPr>
          <w:noProof/>
        </w:rPr>
        <w:t>Tirupathi - AP</w:t>
      </w:r>
    </w:p>
    <w:p w:rsidR="003F129D" w:rsidRDefault="003F129D" w:rsidP="004948B4"/>
    <w:p w:rsidR="003F129D" w:rsidRDefault="003F129D" w:rsidP="004948B4">
      <w:r>
        <w:rPr>
          <w:noProof/>
        </w:rPr>
        <w:t>Miss Potunuru Bhavya,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>
      <w:proofErr w:type="spellStart"/>
      <w:proofErr w:type="gramStart"/>
      <w:r>
        <w:lastRenderedPageBreak/>
        <w:t>k.ramyasri</w:t>
      </w:r>
      <w:proofErr w:type="spellEnd"/>
      <w:proofErr w:type="gramEnd"/>
    </w:p>
    <w:p w:rsidR="003F129D" w:rsidRDefault="003F129D">
      <w:r>
        <w:t>Vishakhapatnam</w:t>
      </w:r>
    </w:p>
    <w:p w:rsidR="003F129D" w:rsidRDefault="003F129D" w:rsidP="004948B4">
      <w:r>
        <w:t>22-10-2024</w:t>
      </w:r>
    </w:p>
    <w:p w:rsidR="003F129D" w:rsidRDefault="003F129D" w:rsidP="004948B4"/>
    <w:p w:rsidR="003F129D" w:rsidRDefault="003F129D" w:rsidP="004948B4"/>
    <w:p w:rsidR="003F129D" w:rsidRDefault="003F129D" w:rsidP="004948B4">
      <w:r>
        <w:rPr>
          <w:noProof/>
          <w:rtl/>
        </w:rPr>
        <w:t>سيدي الكريم / سيدتي الكريمة،</w:t>
      </w:r>
    </w:p>
    <w:p w:rsidR="003F129D" w:rsidRDefault="003F129D" w:rsidP="00930F26">
      <w:r>
        <w:t xml:space="preserve">              I hope you are </w:t>
      </w:r>
      <w:proofErr w:type="gramStart"/>
      <w:r>
        <w:t>fine .</w:t>
      </w:r>
      <w:proofErr w:type="gramEnd"/>
      <w:r>
        <w:t xml:space="preserve"> you already know that my birthday is coming off on 18 </w:t>
      </w:r>
      <w:proofErr w:type="spellStart"/>
      <w:r>
        <w:t>november</w:t>
      </w:r>
      <w:proofErr w:type="spellEnd"/>
      <w:r>
        <w:t xml:space="preserve">. My parents have decided to hold a party on the day. being my friend I had to invite you. all our friends are </w:t>
      </w:r>
      <w:proofErr w:type="spellStart"/>
      <w:proofErr w:type="gramStart"/>
      <w:r>
        <w:t>invitied</w:t>
      </w:r>
      <w:proofErr w:type="spellEnd"/>
      <w:r>
        <w:t xml:space="preserve"> .</w:t>
      </w:r>
      <w:proofErr w:type="gramEnd"/>
      <w:r>
        <w:t xml:space="preserve"> my parents are happy to see you .my birthday is </w:t>
      </w:r>
      <w:proofErr w:type="gramStart"/>
      <w:r>
        <w:t>incomplete  without</w:t>
      </w:r>
      <w:proofErr w:type="gramEnd"/>
      <w:r>
        <w:t xml:space="preserve"> you.</w:t>
      </w:r>
    </w:p>
    <w:p w:rsidR="003F129D" w:rsidRDefault="003F129D" w:rsidP="00930F26"/>
    <w:p w:rsidR="003F129D" w:rsidRDefault="003F129D" w:rsidP="00930F26"/>
    <w:p w:rsidR="003F129D" w:rsidRDefault="003F129D" w:rsidP="00930F26">
      <w:r>
        <w:t>Yours lovingly</w:t>
      </w:r>
    </w:p>
    <w:p w:rsidR="003F129D" w:rsidRDefault="003F129D" w:rsidP="00930F26">
      <w:pPr>
        <w:sectPr w:rsidR="003F129D" w:rsidSect="003F129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t>k.ramyasri</w:t>
      </w:r>
      <w:proofErr w:type="spellEnd"/>
    </w:p>
    <w:p w:rsidR="003F129D" w:rsidRDefault="003F129D" w:rsidP="00930F26"/>
    <w:sectPr w:rsidR="003F129D" w:rsidSect="003F12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1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1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1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1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1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1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1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8A"/>
    <w:rsid w:val="003F129D"/>
    <w:rsid w:val="004948B4"/>
    <w:rsid w:val="00555E71"/>
    <w:rsid w:val="00610B8A"/>
    <w:rsid w:val="00645252"/>
    <w:rsid w:val="006D3D74"/>
    <w:rsid w:val="0083569A"/>
    <w:rsid w:val="00930F26"/>
    <w:rsid w:val="00A9204E"/>
    <w:rsid w:val="00D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D0F01"/>
  <w15:chartTrackingRefBased/>
  <w15:docId w15:val="{62D49EC5-C7C6-4A94-8E01-DFCC2F24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0F26"/>
  </w:style>
  <w:style w:type="character" w:customStyle="1" w:styleId="DateChar">
    <w:name w:val="Date Char"/>
    <w:basedOn w:val="DefaultParagraphFont"/>
    <w:link w:val="Date"/>
    <w:uiPriority w:val="99"/>
    <w:semiHidden/>
    <w:rsid w:val="0093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cp:lastPrinted>2024-10-22T08:59:00Z</cp:lastPrinted>
  <dcterms:created xsi:type="dcterms:W3CDTF">2024-10-22T09:03:00Z</dcterms:created>
  <dcterms:modified xsi:type="dcterms:W3CDTF">2024-10-22T09:22:00Z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